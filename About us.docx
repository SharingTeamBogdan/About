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F0287" w14:textId="2E5BEB49" w:rsidR="00A9204E" w:rsidRDefault="000B7566" w:rsidP="000B7566">
      <w:pPr>
        <w:pStyle w:val="ListParagraph"/>
        <w:numPr>
          <w:ilvl w:val="0"/>
          <w:numId w:val="2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About us!</w:t>
      </w:r>
    </w:p>
    <w:p w14:paraId="175E2910" w14:textId="67F24337" w:rsidR="000B7566" w:rsidRPr="000B7566" w:rsidRDefault="000B7566" w:rsidP="000B7566">
      <w:pPr>
        <w:ind w:left="720"/>
        <w:rPr>
          <w:sz w:val="28"/>
          <w:szCs w:val="28"/>
        </w:rPr>
      </w:pPr>
      <w:r w:rsidRPr="000B7566">
        <w:rPr>
          <w:sz w:val="28"/>
          <w:szCs w:val="28"/>
        </w:rPr>
        <w:t xml:space="preserve">We’re a small and still learning programming team and we want to help those that are having a hard time with programming in high-school. Our site for the moments is made just for uploading codes to some exercises from the site </w:t>
      </w:r>
      <w:hyperlink r:id="rId8" w:history="1">
        <w:r w:rsidRPr="000B7566">
          <w:rPr>
            <w:rStyle w:val="Hyperlink"/>
            <w:sz w:val="28"/>
            <w:szCs w:val="28"/>
          </w:rPr>
          <w:t>www.pbinfo.ro</w:t>
        </w:r>
      </w:hyperlink>
      <w:r w:rsidRPr="000B7566">
        <w:rPr>
          <w:sz w:val="28"/>
          <w:szCs w:val="28"/>
        </w:rPr>
        <w:t>. Not only we upload the codes on this site but you too can upload on it if you want to help others with those exerci</w:t>
      </w:r>
      <w:r>
        <w:rPr>
          <w:sz w:val="28"/>
          <w:szCs w:val="28"/>
        </w:rPr>
        <w:t>s</w:t>
      </w:r>
      <w:r w:rsidRPr="000B7566">
        <w:rPr>
          <w:sz w:val="28"/>
          <w:szCs w:val="28"/>
        </w:rPr>
        <w:t>es</w:t>
      </w:r>
      <w:r>
        <w:rPr>
          <w:sz w:val="28"/>
          <w:szCs w:val="28"/>
        </w:rPr>
        <w:t>.</w:t>
      </w:r>
    </w:p>
    <w:p w14:paraId="7420EE1E" w14:textId="3CB0D4AC" w:rsidR="000B7566" w:rsidRDefault="000B7566" w:rsidP="000B7566">
      <w:pPr>
        <w:pStyle w:val="ListParagraph"/>
        <w:numPr>
          <w:ilvl w:val="0"/>
          <w:numId w:val="2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Goals for the future/future site updates!</w:t>
      </w:r>
    </w:p>
    <w:p w14:paraId="66DB9A22" w14:textId="07F918FA" w:rsidR="000B7566" w:rsidRDefault="00DB09E0" w:rsidP="000B75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Our main goal is to help those who want to learn programming or are having a hard time dealing with it. We also look forward in working with our uploaders/supporters/followers as much as possible. Right now we aren’t that much of a community but with your support we are sure that we can make our dream come true.</w:t>
      </w:r>
    </w:p>
    <w:p w14:paraId="007DCC32" w14:textId="4B73A47A" w:rsidR="00DB09E0" w:rsidRDefault="00DB09E0" w:rsidP="00DB09E0">
      <w:pPr>
        <w:pStyle w:val="ListParagraph"/>
        <w:numPr>
          <w:ilvl w:val="0"/>
          <w:numId w:val="2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Rules</w:t>
      </w:r>
    </w:p>
    <w:p w14:paraId="2E79C9F1" w14:textId="4B22DEFC" w:rsidR="00DB09E0" w:rsidRPr="00DB09E0" w:rsidRDefault="00DB09E0" w:rsidP="00DB09E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 now the main rule on our site/social media accounts is to not spam.</w:t>
      </w:r>
      <w:bookmarkStart w:id="0" w:name="_GoBack"/>
      <w:bookmarkEnd w:id="0"/>
    </w:p>
    <w:p w14:paraId="125A009D" w14:textId="77777777" w:rsidR="000B7566" w:rsidRPr="000B7566" w:rsidRDefault="000B7566">
      <w:pPr>
        <w:rPr>
          <w:sz w:val="28"/>
          <w:szCs w:val="28"/>
        </w:rPr>
      </w:pPr>
    </w:p>
    <w:sectPr w:rsidR="000B7566" w:rsidRPr="000B7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3E108C5"/>
    <w:multiLevelType w:val="hybridMultilevel"/>
    <w:tmpl w:val="4F5E5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566"/>
    <w:rsid w:val="000B7566"/>
    <w:rsid w:val="00645252"/>
    <w:rsid w:val="006D3D74"/>
    <w:rsid w:val="0083569A"/>
    <w:rsid w:val="00A9204E"/>
    <w:rsid w:val="00DB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80C7F"/>
  <w15:chartTrackingRefBased/>
  <w15:docId w15:val="{FA92FA38-3FC3-4287-B485-E03AB130B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0B756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B75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binfo.ro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gdi\AppData\Local\Microsoft\Office\16.0\DTS\en-US%7b82A150D0-A801-44E8-948F-27DA63F79C97%7d\%7b95D1BFA0-F320-4EC0-B70A-7694C1336A08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{95D1BFA0-F320-4EC0-B70A-7694C1336A08}tf02786999.dotx</Template>
  <TotalTime>32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Rotund Bogdan</dc:creator>
  <cp:keywords/>
  <dc:description/>
  <cp:lastModifiedBy>Rotund Bogdan</cp:lastModifiedBy>
  <cp:revision>2</cp:revision>
  <dcterms:created xsi:type="dcterms:W3CDTF">2020-02-03T16:00:00Z</dcterms:created>
  <dcterms:modified xsi:type="dcterms:W3CDTF">2020-02-03T16:32:00Z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